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7D4C0" w14:textId="591DF77D" w:rsidR="008F75AD" w:rsidRDefault="001D2604">
      <w:pPr>
        <w:rPr>
          <w:sz w:val="22"/>
          <w:szCs w:val="22"/>
        </w:rPr>
      </w:pPr>
      <w:bookmarkStart w:id="0" w:name="_Hlk128518040"/>
      <w:bookmarkEnd w:id="0"/>
      <w:r>
        <w:rPr>
          <w:sz w:val="22"/>
          <w:szCs w:val="22"/>
        </w:rPr>
        <w:t>Name: &lt;</w:t>
      </w:r>
      <w:r w:rsidR="0088617F">
        <w:rPr>
          <w:rFonts w:asciiTheme="minorEastAsia" w:eastAsiaTheme="minorEastAsia" w:hAnsiTheme="minorEastAsia" w:hint="eastAsia"/>
          <w:sz w:val="22"/>
          <w:szCs w:val="22"/>
          <w:lang w:eastAsia="zh-CN"/>
        </w:rPr>
        <w:t>Xinyu Liu</w:t>
      </w:r>
      <w:r w:rsidR="0088617F">
        <w:rPr>
          <w:sz w:val="22"/>
          <w:szCs w:val="22"/>
        </w:rPr>
        <w:t xml:space="preserve"> </w:t>
      </w:r>
      <w:r>
        <w:rPr>
          <w:sz w:val="22"/>
          <w:szCs w:val="22"/>
        </w:rPr>
        <w:t>&gt;</w:t>
      </w:r>
    </w:p>
    <w:p w14:paraId="175998CD" w14:textId="6B7957E9" w:rsidR="008F75AD" w:rsidRDefault="001D26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Username: &lt;</w:t>
      </w:r>
      <w:proofErr w:type="spellStart"/>
      <w:r w:rsidR="0088617F">
        <w:rPr>
          <w:rFonts w:eastAsiaTheme="minorEastAsia" w:hint="eastAsia"/>
          <w:sz w:val="22"/>
          <w:szCs w:val="22"/>
          <w:lang w:eastAsia="zh-CN"/>
        </w:rPr>
        <w:t>xinyuJames</w:t>
      </w:r>
      <w:proofErr w:type="spellEnd"/>
      <w:r>
        <w:rPr>
          <w:sz w:val="22"/>
          <w:szCs w:val="22"/>
        </w:rPr>
        <w:t>&gt;</w:t>
      </w:r>
    </w:p>
    <w:p w14:paraId="6347BC26" w14:textId="16EED4D5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>Purdue Username: &lt;</w:t>
      </w:r>
      <w:r w:rsidR="0088617F">
        <w:rPr>
          <w:rFonts w:eastAsiaTheme="minorEastAsia" w:hint="eastAsia"/>
          <w:sz w:val="22"/>
          <w:szCs w:val="22"/>
          <w:lang w:eastAsia="zh-CN"/>
        </w:rPr>
        <w:t>0036322415</w:t>
      </w:r>
      <w:r>
        <w:rPr>
          <w:sz w:val="22"/>
          <w:szCs w:val="22"/>
        </w:rPr>
        <w:t>&gt;</w:t>
      </w:r>
    </w:p>
    <w:p w14:paraId="5209E92D" w14:textId="76D9B029" w:rsidR="008F75AD" w:rsidRDefault="001D2604">
      <w:pPr>
        <w:rPr>
          <w:sz w:val="22"/>
          <w:szCs w:val="22"/>
        </w:rPr>
      </w:pPr>
      <w:r>
        <w:rPr>
          <w:sz w:val="22"/>
          <w:szCs w:val="22"/>
        </w:rPr>
        <w:t>Instructor: &lt;</w:t>
      </w:r>
      <w:r w:rsidR="00964DC4">
        <w:rPr>
          <w:sz w:val="22"/>
          <w:szCs w:val="22"/>
        </w:rPr>
        <w:t xml:space="preserve"> </w:t>
      </w:r>
      <w:r w:rsidR="0088617F">
        <w:rPr>
          <w:rFonts w:eastAsiaTheme="minorEastAsia" w:hint="eastAsia"/>
          <w:sz w:val="22"/>
          <w:szCs w:val="22"/>
          <w:lang w:eastAsia="zh-CN"/>
        </w:rPr>
        <w:t>Qiu</w:t>
      </w:r>
      <w:r>
        <w:rPr>
          <w:sz w:val="22"/>
          <w:szCs w:val="22"/>
        </w:rPr>
        <w:t>&gt;</w:t>
      </w:r>
    </w:p>
    <w:p w14:paraId="5DCD1351" w14:textId="77777777" w:rsidR="008F2309" w:rsidRDefault="008F2309">
      <w:pPr>
        <w:rPr>
          <w:sz w:val="22"/>
          <w:szCs w:val="22"/>
        </w:rPr>
      </w:pPr>
    </w:p>
    <w:p w14:paraId="61434859" w14:textId="3A62993D" w:rsidR="008F75AD" w:rsidRPr="008F2309" w:rsidRDefault="001D260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 w:rsidR="004C3FDC">
        <w:rPr>
          <w:b/>
          <w:bCs/>
          <w:sz w:val="36"/>
          <w:szCs w:val="36"/>
        </w:rPr>
        <w:t xml:space="preserve"> 1</w:t>
      </w:r>
      <w:r w:rsidR="008F2309">
        <w:rPr>
          <w:b/>
          <w:bCs/>
          <w:sz w:val="36"/>
          <w:szCs w:val="36"/>
        </w:rPr>
        <w:t>.</w:t>
      </w:r>
    </w:p>
    <w:p w14:paraId="7687C49F" w14:textId="7E1E1964" w:rsidR="008F75AD" w:rsidRDefault="008F75AD">
      <w:pPr>
        <w:ind w:right="200"/>
        <w:jc w:val="right"/>
        <w:rPr>
          <w:color w:val="FF0000"/>
          <w:sz w:val="28"/>
          <w:szCs w:val="28"/>
        </w:rPr>
      </w:pPr>
    </w:p>
    <w:p w14:paraId="244443A7" w14:textId="093AEA11" w:rsidR="006D14C5" w:rsidRPr="00770968" w:rsidRDefault="008F2309" w:rsidP="008F2309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Estimated Functions: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E4A5C5D" w14:textId="3D632C5C" w:rsidR="00467653" w:rsidRPr="007126B3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x+b</m:t>
        </m:r>
      </m:oMath>
      <w:r w:rsidR="00C018FA" w:rsidRPr="007126B3">
        <w:rPr>
          <w:iCs/>
          <w:color w:val="000000" w:themeColor="text1"/>
          <w:sz w:val="28"/>
          <w:szCs w:val="28"/>
        </w:rPr>
        <w:tab/>
      </w:r>
      <w:r w:rsidR="00C018FA" w:rsidRPr="007126B3">
        <w:rPr>
          <w:iCs/>
          <w:color w:val="000000" w:themeColor="text1"/>
          <w:sz w:val="28"/>
          <w:szCs w:val="28"/>
        </w:rPr>
        <w:tab/>
      </w:r>
      <w:r w:rsidR="00C018FA" w:rsidRPr="007126B3">
        <w:rPr>
          <w:iCs/>
          <w:color w:val="000000" w:themeColor="text1"/>
          <w:sz w:val="28"/>
          <w:szCs w:val="28"/>
        </w:rPr>
        <w:tab/>
      </w:r>
      <w:r w:rsidR="000028FA" w:rsidRPr="007126B3">
        <w:rPr>
          <w:iCs/>
          <w:color w:val="000000" w:themeColor="text1"/>
          <w:sz w:val="28"/>
          <w:szCs w:val="28"/>
        </w:rPr>
        <w:t>(</w:t>
      </w:r>
      <w:r w:rsidR="00770968" w:rsidRPr="007126B3">
        <w:rPr>
          <w:iCs/>
          <w:color w:val="000000" w:themeColor="text1"/>
          <w:sz w:val="28"/>
          <w:szCs w:val="28"/>
        </w:rPr>
        <w:t>Write</w:t>
      </w:r>
      <w:r w:rsidR="000028FA" w:rsidRPr="007126B3">
        <w:rPr>
          <w:iCs/>
          <w:color w:val="000000" w:themeColor="text1"/>
          <w:sz w:val="28"/>
          <w:szCs w:val="28"/>
        </w:rPr>
        <w:t xml:space="preserve"> numerical values for </w:t>
      </w:r>
      <m:oMath>
        <m:sSubSup>
          <m:sSubSup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s</m:t>
        </m:r>
      </m:oMath>
      <w:r w:rsidR="00770968" w:rsidRPr="007126B3">
        <w:rPr>
          <w:iCs/>
          <w:color w:val="000000" w:themeColor="text1"/>
          <w:sz w:val="28"/>
          <w:szCs w:val="28"/>
        </w:rPr>
        <w:t xml:space="preserve"> </w:t>
      </w:r>
      <w:r w:rsidR="000028FA" w:rsidRPr="007126B3">
        <w:rPr>
          <w:iCs/>
          <w:color w:val="000000" w:themeColor="text1"/>
          <w:sz w:val="28"/>
          <w:szCs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b's</m:t>
        </m:r>
      </m:oMath>
      <w:r w:rsidR="000028FA" w:rsidRPr="007126B3">
        <w:rPr>
          <w:iCs/>
          <w:color w:val="000000" w:themeColor="text1"/>
          <w:sz w:val="28"/>
          <w:szCs w:val="28"/>
        </w:rPr>
        <w:t xml:space="preserve"> )</w:t>
      </w:r>
    </w:p>
    <w:p w14:paraId="75CA1A50" w14:textId="77777777" w:rsidR="002D1439" w:rsidRPr="002D1439" w:rsidRDefault="002D1439" w:rsidP="002D1439">
      <w:pPr>
        <w:ind w:right="200"/>
        <w:rPr>
          <w:iCs/>
          <w:color w:val="000000" w:themeColor="text1"/>
          <w:sz w:val="28"/>
          <w:szCs w:val="28"/>
        </w:rPr>
      </w:pPr>
      <w:r w:rsidRPr="002D1439">
        <w:rPr>
          <w:iCs/>
          <w:color w:val="000000" w:themeColor="text1"/>
          <w:sz w:val="28"/>
          <w:szCs w:val="28"/>
        </w:rPr>
        <w:t>[</w:t>
      </w:r>
      <w:proofErr w:type="gramStart"/>
      <w:r w:rsidRPr="002D1439">
        <w:rPr>
          <w:iCs/>
          <w:color w:val="000000" w:themeColor="text1"/>
          <w:sz w:val="28"/>
          <w:szCs w:val="28"/>
        </w:rPr>
        <w:t>np.float</w:t>
      </w:r>
      <w:proofErr w:type="gramEnd"/>
      <w:r w:rsidRPr="002D1439">
        <w:rPr>
          <w:iCs/>
          <w:color w:val="000000" w:themeColor="text1"/>
          <w:sz w:val="28"/>
          <w:szCs w:val="28"/>
        </w:rPr>
        <w:t>64(27.406798636142433), np.float64(76.54862254204514)]</w:t>
      </w:r>
    </w:p>
    <w:p w14:paraId="48E8E743" w14:textId="77777777" w:rsidR="002D1439" w:rsidRPr="007126B3" w:rsidRDefault="002D1439" w:rsidP="008F2309">
      <w:pPr>
        <w:ind w:right="200"/>
        <w:rPr>
          <w:iCs/>
          <w:color w:val="000000" w:themeColor="text1"/>
          <w:sz w:val="28"/>
          <w:szCs w:val="28"/>
        </w:rPr>
      </w:pPr>
    </w:p>
    <w:p w14:paraId="57D43206" w14:textId="4D3F989A" w:rsidR="00467653" w:rsidRPr="007126B3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x+b</m:t>
          </m:r>
        </m:oMath>
      </m:oMathPara>
    </w:p>
    <w:p w14:paraId="2DCE7F10" w14:textId="3606266A" w:rsidR="002D1439" w:rsidRPr="007126B3" w:rsidRDefault="002D1439" w:rsidP="008F2309">
      <w:pPr>
        <w:ind w:right="200"/>
        <w:rPr>
          <w:iCs/>
          <w:color w:val="000000" w:themeColor="text1"/>
          <w:sz w:val="28"/>
          <w:szCs w:val="28"/>
        </w:rPr>
      </w:pPr>
      <w:r w:rsidRPr="007126B3">
        <w:rPr>
          <w:iCs/>
          <w:color w:val="000000" w:themeColor="text1"/>
          <w:sz w:val="28"/>
          <w:szCs w:val="28"/>
        </w:rPr>
        <w:t>[</w:t>
      </w:r>
      <w:proofErr w:type="gramStart"/>
      <w:r w:rsidRPr="007126B3">
        <w:rPr>
          <w:iCs/>
          <w:color w:val="000000" w:themeColor="text1"/>
          <w:sz w:val="28"/>
          <w:szCs w:val="28"/>
        </w:rPr>
        <w:t>np.float</w:t>
      </w:r>
      <w:proofErr w:type="gramEnd"/>
      <w:r w:rsidRPr="007126B3">
        <w:rPr>
          <w:iCs/>
          <w:color w:val="000000" w:themeColor="text1"/>
          <w:sz w:val="28"/>
          <w:szCs w:val="28"/>
        </w:rPr>
        <w:t>64(-1.2648866448486864), np.float64(27.027736669039708), np.float64(88.44135382520402)]</w:t>
      </w:r>
    </w:p>
    <w:p w14:paraId="208C6181" w14:textId="002C4579" w:rsidR="00F56F08" w:rsidRPr="007126B3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x+b</m:t>
          </m:r>
        </m:oMath>
      </m:oMathPara>
    </w:p>
    <w:p w14:paraId="591FD0C1" w14:textId="77777777" w:rsidR="00206B75" w:rsidRPr="00206B75" w:rsidRDefault="00206B75" w:rsidP="00206B75">
      <w:pPr>
        <w:ind w:right="200"/>
        <w:rPr>
          <w:iCs/>
          <w:color w:val="000000" w:themeColor="text1"/>
          <w:sz w:val="28"/>
          <w:szCs w:val="28"/>
        </w:rPr>
      </w:pPr>
      <w:r w:rsidRPr="00206B75">
        <w:rPr>
          <w:iCs/>
          <w:color w:val="000000" w:themeColor="text1"/>
          <w:sz w:val="28"/>
          <w:szCs w:val="28"/>
        </w:rPr>
        <w:t>[</w:t>
      </w:r>
      <w:proofErr w:type="gramStart"/>
      <w:r w:rsidRPr="00206B75">
        <w:rPr>
          <w:iCs/>
          <w:color w:val="000000" w:themeColor="text1"/>
          <w:sz w:val="28"/>
          <w:szCs w:val="28"/>
        </w:rPr>
        <w:t>np.float</w:t>
      </w:r>
      <w:proofErr w:type="gramEnd"/>
      <w:r w:rsidRPr="00206B75">
        <w:rPr>
          <w:iCs/>
          <w:color w:val="000000" w:themeColor="text1"/>
          <w:sz w:val="28"/>
          <w:szCs w:val="28"/>
        </w:rPr>
        <w:t>64(1.7623831939447872), np.float64(-1.368257266230858), np.float64(-0.6498400559682587), np.float64(101.1643665365012)]</w:t>
      </w:r>
    </w:p>
    <w:p w14:paraId="0354F80C" w14:textId="77777777" w:rsidR="002D1439" w:rsidRPr="007126B3" w:rsidRDefault="002D1439" w:rsidP="008F2309">
      <w:pPr>
        <w:ind w:right="200"/>
        <w:rPr>
          <w:iCs/>
          <w:color w:val="000000" w:themeColor="text1"/>
          <w:sz w:val="28"/>
          <w:szCs w:val="28"/>
        </w:rPr>
      </w:pPr>
    </w:p>
    <w:p w14:paraId="7F90944A" w14:textId="6BD1B92D" w:rsidR="00415299" w:rsidRPr="007126B3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x+b</m:t>
          </m:r>
        </m:oMath>
      </m:oMathPara>
    </w:p>
    <w:p w14:paraId="45FEB0EE" w14:textId="77777777" w:rsidR="00206B75" w:rsidRPr="00206B75" w:rsidRDefault="00206B75" w:rsidP="00206B75">
      <w:pPr>
        <w:ind w:right="200"/>
        <w:rPr>
          <w:iCs/>
          <w:color w:val="000000" w:themeColor="text1"/>
          <w:sz w:val="28"/>
          <w:szCs w:val="28"/>
        </w:rPr>
      </w:pPr>
      <w:r w:rsidRPr="00206B75">
        <w:rPr>
          <w:iCs/>
          <w:color w:val="000000" w:themeColor="text1"/>
          <w:sz w:val="28"/>
          <w:szCs w:val="28"/>
        </w:rPr>
        <w:t>[</w:t>
      </w:r>
      <w:proofErr w:type="gramStart"/>
      <w:r w:rsidRPr="00206B75">
        <w:rPr>
          <w:iCs/>
          <w:color w:val="000000" w:themeColor="text1"/>
          <w:sz w:val="28"/>
          <w:szCs w:val="28"/>
        </w:rPr>
        <w:t>np.float</w:t>
      </w:r>
      <w:proofErr w:type="gramEnd"/>
      <w:r w:rsidRPr="00206B75">
        <w:rPr>
          <w:iCs/>
          <w:color w:val="000000" w:themeColor="text1"/>
          <w:sz w:val="28"/>
          <w:szCs w:val="28"/>
        </w:rPr>
        <w:t>64(-0.022514493706441763), np.float64(1.7558870976971808), np.float64(-0.8882893402084635), np.float64(-0.651881085288025), np.float64(99.92393813058682)]</w:t>
      </w:r>
    </w:p>
    <w:p w14:paraId="1599961A" w14:textId="77777777" w:rsidR="00206B75" w:rsidRPr="007126B3" w:rsidRDefault="00206B75" w:rsidP="008F2309">
      <w:pPr>
        <w:ind w:right="200"/>
        <w:rPr>
          <w:iCs/>
          <w:color w:val="000000" w:themeColor="text1"/>
          <w:sz w:val="28"/>
          <w:szCs w:val="28"/>
        </w:rPr>
      </w:pPr>
    </w:p>
    <w:p w14:paraId="6FEBBEC9" w14:textId="4A773C17" w:rsidR="00F072B1" w:rsidRPr="007126B3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x+b</m:t>
          </m:r>
        </m:oMath>
      </m:oMathPara>
    </w:p>
    <w:p w14:paraId="0053242C" w14:textId="77777777" w:rsidR="00206B75" w:rsidRPr="00206B75" w:rsidRDefault="00206B75" w:rsidP="00206B75">
      <w:pPr>
        <w:ind w:right="200"/>
        <w:rPr>
          <w:iCs/>
          <w:color w:val="000000" w:themeColor="text1"/>
          <w:sz w:val="28"/>
          <w:szCs w:val="28"/>
        </w:rPr>
      </w:pPr>
      <w:r w:rsidRPr="00206B75">
        <w:rPr>
          <w:iCs/>
          <w:color w:val="000000" w:themeColor="text1"/>
          <w:sz w:val="28"/>
          <w:szCs w:val="28"/>
        </w:rPr>
        <w:t>[</w:t>
      </w:r>
      <w:proofErr w:type="gramStart"/>
      <w:r w:rsidRPr="00206B75">
        <w:rPr>
          <w:iCs/>
          <w:color w:val="000000" w:themeColor="text1"/>
          <w:sz w:val="28"/>
          <w:szCs w:val="28"/>
        </w:rPr>
        <w:t>np.float</w:t>
      </w:r>
      <w:proofErr w:type="gramEnd"/>
      <w:r w:rsidRPr="00206B75">
        <w:rPr>
          <w:iCs/>
          <w:color w:val="000000" w:themeColor="text1"/>
          <w:sz w:val="28"/>
          <w:szCs w:val="28"/>
        </w:rPr>
        <w:t>64(0.005007633185101307), np.float64(-0.020435144478005096), np.float64(1.614518486029466), np.float64(-0.8993207004894201), np.float64(0.1705612875644274), np.float64(99.7076810284181)]</w:t>
      </w:r>
    </w:p>
    <w:p w14:paraId="31B1DC9C" w14:textId="77777777" w:rsidR="00206B75" w:rsidRPr="007126B3" w:rsidRDefault="00206B75" w:rsidP="008F2309">
      <w:pPr>
        <w:ind w:right="200"/>
        <w:rPr>
          <w:iCs/>
          <w:color w:val="000000" w:themeColor="text1"/>
          <w:sz w:val="28"/>
          <w:szCs w:val="28"/>
        </w:rPr>
      </w:pPr>
    </w:p>
    <w:p w14:paraId="4C78114D" w14:textId="443A9513" w:rsidR="008F2309" w:rsidRPr="007126B3" w:rsidRDefault="00000000" w:rsidP="008F2309">
      <w:pPr>
        <w:ind w:right="200"/>
        <w:rPr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x+b</m:t>
          </m:r>
        </m:oMath>
      </m:oMathPara>
    </w:p>
    <w:p w14:paraId="697E903F" w14:textId="77777777" w:rsidR="00206B75" w:rsidRPr="00206B75" w:rsidRDefault="00206B75" w:rsidP="00206B75">
      <w:pPr>
        <w:ind w:right="200"/>
        <w:rPr>
          <w:iCs/>
          <w:color w:val="000000" w:themeColor="text1"/>
          <w:sz w:val="28"/>
          <w:szCs w:val="28"/>
        </w:rPr>
      </w:pPr>
      <w:r w:rsidRPr="00206B75">
        <w:rPr>
          <w:iCs/>
          <w:color w:val="000000" w:themeColor="text1"/>
          <w:sz w:val="28"/>
          <w:szCs w:val="28"/>
        </w:rPr>
        <w:t>[</w:t>
      </w:r>
      <w:proofErr w:type="gramStart"/>
      <w:r w:rsidRPr="00206B75">
        <w:rPr>
          <w:iCs/>
          <w:color w:val="000000" w:themeColor="text1"/>
          <w:sz w:val="28"/>
          <w:szCs w:val="28"/>
        </w:rPr>
        <w:t>np.float</w:t>
      </w:r>
      <w:proofErr w:type="gramEnd"/>
      <w:r w:rsidRPr="00206B75">
        <w:rPr>
          <w:iCs/>
          <w:color w:val="000000" w:themeColor="text1"/>
          <w:sz w:val="28"/>
          <w:szCs w:val="28"/>
        </w:rPr>
        <w:t>64(0.004056621447540695), np.float64(0.005285210041176304), np.float64(-0.16206024287976317), np.float64(1.6376473758416836), np.float64(0.33538593987024745), np.float64(-0.23809253411232056), np.float64(98.30732978191577)]</w:t>
      </w:r>
    </w:p>
    <w:p w14:paraId="5735213D" w14:textId="77777777" w:rsidR="002D1439" w:rsidRPr="007126B3" w:rsidRDefault="002D1439" w:rsidP="008F2309">
      <w:pPr>
        <w:ind w:right="200"/>
        <w:rPr>
          <w:iCs/>
          <w:color w:val="000000" w:themeColor="text1"/>
          <w:sz w:val="28"/>
          <w:szCs w:val="28"/>
        </w:rPr>
      </w:pPr>
    </w:p>
    <w:p w14:paraId="0D9C30E6" w14:textId="77777777" w:rsidR="002D1439" w:rsidRPr="006D14C5" w:rsidRDefault="002D1439" w:rsidP="008F2309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18496F2A" w14:textId="77777777" w:rsidR="00DE53F7" w:rsidRDefault="00DE53F7" w:rsidP="008F2309">
      <w:pPr>
        <w:ind w:right="200"/>
        <w:rPr>
          <w:b/>
          <w:bCs/>
          <w:color w:val="000000" w:themeColor="text1"/>
          <w:sz w:val="28"/>
          <w:szCs w:val="28"/>
        </w:rPr>
      </w:pPr>
    </w:p>
    <w:p w14:paraId="46845998" w14:textId="77777777" w:rsidR="00C620C3" w:rsidRDefault="008F2309" w:rsidP="008F2309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Data Visualization:</w:t>
      </w: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color w:val="000000" w:themeColor="text1"/>
          <w:sz w:val="28"/>
          <w:szCs w:val="28"/>
        </w:rPr>
        <w:tab/>
        <w:t xml:space="preserve">    </w:t>
      </w:r>
    </w:p>
    <w:p w14:paraId="59C43379" w14:textId="56F78B30" w:rsidR="002D143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rFonts w:hint="eastAsia"/>
          <w:i/>
          <w:iCs/>
          <w:color w:val="000000" w:themeColor="text1"/>
          <w:sz w:val="28"/>
          <w:szCs w:val="28"/>
        </w:rPr>
        <w:t>(</w:t>
      </w:r>
      <w:r w:rsidR="00C620C3">
        <w:rPr>
          <w:i/>
          <w:iCs/>
          <w:color w:val="000000" w:themeColor="text1"/>
          <w:sz w:val="28"/>
          <w:szCs w:val="28"/>
        </w:rPr>
        <w:t>I</w:t>
      </w:r>
      <w:r w:rsidRPr="008F2309">
        <w:rPr>
          <w:i/>
          <w:iCs/>
          <w:color w:val="000000" w:themeColor="text1"/>
          <w:sz w:val="28"/>
          <w:szCs w:val="28"/>
        </w:rPr>
        <w:t>nsert plot obtained from data in poly.txt</w:t>
      </w:r>
      <w:r w:rsidR="00C620C3">
        <w:rPr>
          <w:i/>
          <w:iCs/>
          <w:color w:val="000000" w:themeColor="text1"/>
          <w:sz w:val="28"/>
          <w:szCs w:val="28"/>
        </w:rPr>
        <w:t>. Note that the plot below is not the solution</w:t>
      </w:r>
      <w:r w:rsidRPr="008F2309">
        <w:rPr>
          <w:i/>
          <w:iCs/>
          <w:color w:val="000000" w:themeColor="text1"/>
          <w:sz w:val="28"/>
          <w:szCs w:val="28"/>
        </w:rPr>
        <w:t>)</w:t>
      </w:r>
    </w:p>
    <w:p w14:paraId="65A3C4FB" w14:textId="3A4FC589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6FBCA427" w14:textId="39F4C972" w:rsidR="008F2309" w:rsidRDefault="005E3E42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0F4761"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E07FACC" wp14:editId="0A6C2ACA">
            <wp:simplePos x="0" y="0"/>
            <wp:positionH relativeFrom="column">
              <wp:posOffset>622300</wp:posOffset>
            </wp:positionH>
            <wp:positionV relativeFrom="paragraph">
              <wp:posOffset>207010</wp:posOffset>
            </wp:positionV>
            <wp:extent cx="533400" cy="8134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6" r="-1"/>
                    <a:stretch/>
                  </pic:blipFill>
                  <pic:spPr bwMode="auto">
                    <a:xfrm>
                      <a:off x="0" y="0"/>
                      <a:ext cx="533436" cy="81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39" w:rsidRPr="002D1439">
        <w:rPr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7EE0F4D9" wp14:editId="0DB281A6">
            <wp:extent cx="4362450" cy="3565464"/>
            <wp:effectExtent l="0" t="0" r="0" b="0"/>
            <wp:docPr id="2025115686" name="Picture 1" descr="A graph of a graph with colo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15686" name="Picture 1" descr="A graph of a graph with colored line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721" cy="35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2ECD" w14:textId="77777777" w:rsidR="002D1439" w:rsidRDefault="002D143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66B436A1" w14:textId="77777777" w:rsidR="008F2309" w:rsidRP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463DB4AD" w14:textId="127D6C3C" w:rsid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</w:t>
      </w:r>
      <w:proofErr w:type="gramStart"/>
      <w:r>
        <w:rPr>
          <w:b/>
          <w:bCs/>
          <w:color w:val="000000" w:themeColor="text1"/>
          <w:sz w:val="28"/>
          <w:szCs w:val="28"/>
          <w:u w:val="single"/>
        </w:rPr>
        <w:t>degree polynomial</w:t>
      </w:r>
      <w:proofErr w:type="gramEnd"/>
      <w:r>
        <w:rPr>
          <w:b/>
          <w:bCs/>
          <w:color w:val="000000" w:themeColor="text1"/>
          <w:sz w:val="28"/>
          <w:szCs w:val="28"/>
          <w:u w:val="single"/>
        </w:rPr>
        <w:t xml:space="preserve"> does the relationship seem to follow?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 xml:space="preserve"> Please explain</w:t>
      </w:r>
      <w:r w:rsidR="00B23D38">
        <w:rPr>
          <w:b/>
          <w:bCs/>
          <w:color w:val="000000" w:themeColor="text1"/>
          <w:sz w:val="28"/>
          <w:szCs w:val="28"/>
          <w:u w:val="single"/>
        </w:rPr>
        <w:t xml:space="preserve"> your answer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>.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7AD281E7" w14:textId="27194D72" w:rsidR="008F2309" w:rsidRDefault="00567DB4" w:rsidP="00567DB4">
      <w:pPr>
        <w:pStyle w:val="NormalWeb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ample answer: </w:t>
      </w:r>
    </w:p>
    <w:p w14:paraId="21AF7A53" w14:textId="337A1655" w:rsidR="00206B75" w:rsidRDefault="00206B75" w:rsidP="00567DB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I think the degree of 3 is the best, because it is not very </w:t>
      </w:r>
      <w:r w:rsidR="007126B3">
        <w:rPr>
          <w:sz w:val="28"/>
          <w:szCs w:val="28"/>
        </w:rPr>
        <w:t>complex,</w:t>
      </w:r>
      <w:r>
        <w:rPr>
          <w:sz w:val="28"/>
          <w:szCs w:val="28"/>
        </w:rPr>
        <w:t xml:space="preserve"> and it pretty much matches the actual data. </w:t>
      </w:r>
    </w:p>
    <w:p w14:paraId="465E97B7" w14:textId="6DBF4B7F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If we measured a new data point,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x=4,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would be the predicted value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y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>,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based on the polynomial identified as the best fit in Question (3)? </w:t>
      </w:r>
    </w:p>
    <w:p w14:paraId="21AC5813" w14:textId="77777777" w:rsidR="00567DB4" w:rsidRP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10BCE8DB" w14:textId="3B7BD72E" w:rsidR="00567DB4" w:rsidRDefault="00567DB4" w:rsidP="00206B75">
      <w:pPr>
        <w:pStyle w:val="NormalWeb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ample answer: </w:t>
      </w:r>
      <w:r w:rsidR="00206B75">
        <w:rPr>
          <w:sz w:val="28"/>
          <w:szCs w:val="28"/>
        </w:rPr>
        <w:t xml:space="preserve">predicted value is </w:t>
      </w:r>
      <w:r w:rsidR="00206B75" w:rsidRPr="00206B75">
        <w:rPr>
          <w:sz w:val="28"/>
          <w:szCs w:val="28"/>
        </w:rPr>
        <w:t>189.717</w:t>
      </w:r>
    </w:p>
    <w:p w14:paraId="5A98AAAB" w14:textId="2DD85BA8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476FF2A2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3BC87F1" w14:textId="77777777" w:rsidR="004C4FE0" w:rsidRDefault="004C4FE0" w:rsidP="00567DB4">
      <w:pPr>
        <w:rPr>
          <w:b/>
          <w:bCs/>
          <w:sz w:val="36"/>
          <w:szCs w:val="36"/>
        </w:rPr>
      </w:pPr>
    </w:p>
    <w:p w14:paraId="55E4E32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09759CF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38CB93C" w14:textId="77777777" w:rsidR="004C4FE0" w:rsidRDefault="004C4FE0" w:rsidP="00567DB4">
      <w:pPr>
        <w:rPr>
          <w:b/>
          <w:bCs/>
          <w:sz w:val="36"/>
          <w:szCs w:val="36"/>
        </w:rPr>
      </w:pPr>
    </w:p>
    <w:p w14:paraId="6EE96F6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402064B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A974599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C4EC798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B55BC8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7CF847C3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FA96907" w14:textId="77777777" w:rsidR="004C4FE0" w:rsidRDefault="004C4FE0" w:rsidP="00567DB4">
      <w:pPr>
        <w:rPr>
          <w:b/>
          <w:bCs/>
          <w:sz w:val="36"/>
          <w:szCs w:val="36"/>
        </w:rPr>
      </w:pPr>
    </w:p>
    <w:p w14:paraId="4139C9CA" w14:textId="77777777" w:rsidR="004C4FE0" w:rsidRDefault="004C4FE0" w:rsidP="00567DB4">
      <w:pPr>
        <w:rPr>
          <w:b/>
          <w:bCs/>
          <w:sz w:val="36"/>
          <w:szCs w:val="36"/>
        </w:rPr>
      </w:pPr>
    </w:p>
    <w:p w14:paraId="3412736D" w14:textId="77777777" w:rsidR="004C4FE0" w:rsidRDefault="004C4FE0" w:rsidP="00567DB4">
      <w:pPr>
        <w:rPr>
          <w:b/>
          <w:bCs/>
          <w:sz w:val="36"/>
          <w:szCs w:val="36"/>
        </w:rPr>
      </w:pPr>
    </w:p>
    <w:p w14:paraId="18A791C4" w14:textId="77777777" w:rsidR="004C4FE0" w:rsidRDefault="004C4FE0" w:rsidP="00567DB4">
      <w:pPr>
        <w:rPr>
          <w:b/>
          <w:bCs/>
          <w:sz w:val="36"/>
          <w:szCs w:val="36"/>
        </w:rPr>
      </w:pPr>
    </w:p>
    <w:p w14:paraId="67E3FFE2" w14:textId="77777777" w:rsidR="004C4FE0" w:rsidRDefault="004C4FE0" w:rsidP="00567DB4">
      <w:pPr>
        <w:rPr>
          <w:b/>
          <w:bCs/>
          <w:sz w:val="36"/>
          <w:szCs w:val="36"/>
        </w:rPr>
      </w:pPr>
    </w:p>
    <w:p w14:paraId="54925A44" w14:textId="77777777" w:rsidR="001A3F9D" w:rsidRDefault="001A3F9D" w:rsidP="00567DB4">
      <w:pPr>
        <w:rPr>
          <w:b/>
          <w:bCs/>
          <w:sz w:val="36"/>
          <w:szCs w:val="36"/>
        </w:rPr>
      </w:pPr>
    </w:p>
    <w:p w14:paraId="7687FB7A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2A8F3CA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1D72E50" w14:textId="77777777" w:rsidR="001A3F9D" w:rsidRDefault="001A3F9D" w:rsidP="00567DB4">
      <w:pPr>
        <w:rPr>
          <w:b/>
          <w:bCs/>
          <w:sz w:val="36"/>
          <w:szCs w:val="36"/>
        </w:rPr>
      </w:pPr>
    </w:p>
    <w:p w14:paraId="17C7BEB7" w14:textId="77777777" w:rsidR="001A3F9D" w:rsidRDefault="001A3F9D" w:rsidP="00567DB4">
      <w:pPr>
        <w:rPr>
          <w:b/>
          <w:bCs/>
          <w:sz w:val="36"/>
          <w:szCs w:val="36"/>
        </w:rPr>
      </w:pPr>
    </w:p>
    <w:p w14:paraId="56DA5BB9" w14:textId="77777777" w:rsidR="00F51185" w:rsidRDefault="00F51185" w:rsidP="00567DB4">
      <w:pPr>
        <w:rPr>
          <w:b/>
          <w:bCs/>
          <w:sz w:val="36"/>
          <w:szCs w:val="36"/>
        </w:rPr>
      </w:pPr>
    </w:p>
    <w:p w14:paraId="56922A79" w14:textId="77777777" w:rsidR="001A3F9D" w:rsidRDefault="001A3F9D" w:rsidP="00567DB4">
      <w:pPr>
        <w:rPr>
          <w:b/>
          <w:bCs/>
          <w:sz w:val="36"/>
          <w:szCs w:val="36"/>
        </w:rPr>
      </w:pPr>
    </w:p>
    <w:p w14:paraId="39C336C6" w14:textId="520D1DC2" w:rsidR="00567DB4" w:rsidRPr="008F2309" w:rsidRDefault="00567DB4" w:rsidP="00567DB4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 w:rsidR="004C3FDC">
        <w:rPr>
          <w:b/>
          <w:bCs/>
          <w:sz w:val="36"/>
          <w:szCs w:val="36"/>
        </w:rPr>
        <w:t xml:space="preserve"> 2</w:t>
      </w:r>
      <w:r>
        <w:rPr>
          <w:b/>
          <w:bCs/>
          <w:sz w:val="36"/>
          <w:szCs w:val="36"/>
        </w:rPr>
        <w:t>.</w:t>
      </w:r>
    </w:p>
    <w:p w14:paraId="60410755" w14:textId="390522D1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75EA5FAC" w14:textId="3C856F14" w:rsidR="00BE2470" w:rsidRPr="008F2309" w:rsidRDefault="00BE2470" w:rsidP="00BE2470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>
        <w:rPr>
          <w:b/>
          <w:bCs/>
          <w:color w:val="000000" w:themeColor="text1"/>
          <w:sz w:val="28"/>
          <w:szCs w:val="28"/>
          <w:u w:val="single"/>
        </w:rPr>
        <w:t>Plot the mean squared error as a function of lambda in Ridge Regression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25D33C3" w14:textId="016CB593" w:rsidR="0013680A" w:rsidRDefault="0013680A" w:rsidP="0013680A">
      <w:pPr>
        <w:pStyle w:val="NormalWeb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(Insert plot obtained by completing the </w:t>
      </w:r>
      <w:r w:rsidRPr="0013680A">
        <w:rPr>
          <w:rFonts w:ascii="TimesNewRomanPS" w:hAnsi="TimesNewRomanPS"/>
          <w:b/>
          <w:bCs/>
          <w:i/>
          <w:iCs/>
          <w:sz w:val="28"/>
          <w:szCs w:val="28"/>
        </w:rPr>
        <w:t>main</w:t>
      </w:r>
      <w:r>
        <w:rPr>
          <w:rFonts w:ascii="TimesNewRomanPS" w:hAnsi="TimesNewRomanPS"/>
          <w:i/>
          <w:iCs/>
          <w:sz w:val="28"/>
          <w:szCs w:val="28"/>
        </w:rPr>
        <w:t xml:space="preserve"> function</w:t>
      </w:r>
      <w:r w:rsidR="00C620C3">
        <w:rPr>
          <w:rFonts w:ascii="TimesNewRomanPS" w:hAnsi="TimesNewRomanPS"/>
          <w:i/>
          <w:iCs/>
          <w:sz w:val="28"/>
          <w:szCs w:val="28"/>
        </w:rPr>
        <w:t xml:space="preserve">. </w:t>
      </w:r>
      <w:r w:rsidR="00C620C3">
        <w:rPr>
          <w:i/>
          <w:iCs/>
          <w:color w:val="000000" w:themeColor="text1"/>
          <w:sz w:val="28"/>
          <w:szCs w:val="28"/>
        </w:rPr>
        <w:t>Note that the plot below is not the solution</w:t>
      </w:r>
      <w:r w:rsidRPr="008F2309">
        <w:rPr>
          <w:rFonts w:ascii="TimesNewRomanPS" w:hAnsi="TimesNewRomanPS"/>
          <w:i/>
          <w:iCs/>
          <w:sz w:val="28"/>
          <w:szCs w:val="28"/>
        </w:rPr>
        <w:t xml:space="preserve">) </w:t>
      </w:r>
    </w:p>
    <w:p w14:paraId="1515870B" w14:textId="320EECB8" w:rsidR="00BE2470" w:rsidRDefault="00BE2470" w:rsidP="00567DB4">
      <w:pPr>
        <w:pStyle w:val="NormalWeb"/>
        <w:jc w:val="both"/>
        <w:rPr>
          <w:sz w:val="28"/>
          <w:szCs w:val="28"/>
        </w:rPr>
      </w:pPr>
    </w:p>
    <w:p w14:paraId="554F3D45" w14:textId="16BAEE7D" w:rsidR="00206B75" w:rsidRDefault="00206B75" w:rsidP="00567DB4">
      <w:pPr>
        <w:pStyle w:val="NormalWeb"/>
        <w:jc w:val="both"/>
        <w:rPr>
          <w:sz w:val="28"/>
          <w:szCs w:val="28"/>
        </w:rPr>
      </w:pPr>
      <w:r w:rsidRPr="00206B75">
        <w:rPr>
          <w:sz w:val="28"/>
          <w:szCs w:val="28"/>
        </w:rPr>
        <w:lastRenderedPageBreak/>
        <w:drawing>
          <wp:inline distT="0" distB="0" distL="0" distR="0" wp14:anchorId="1C5BE437" wp14:editId="45DA2117">
            <wp:extent cx="5915851" cy="4686954"/>
            <wp:effectExtent l="0" t="0" r="8890" b="0"/>
            <wp:docPr id="1953495762" name="Picture 1" descr="A graph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95762" name="Picture 1" descr="A graph of a normal distribu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8BC6" w14:textId="77777777" w:rsidR="00206B75" w:rsidRDefault="00206B75" w:rsidP="00567DB4">
      <w:pPr>
        <w:pStyle w:val="NormalWeb"/>
        <w:jc w:val="both"/>
        <w:rPr>
          <w:sz w:val="28"/>
          <w:szCs w:val="28"/>
        </w:rPr>
      </w:pPr>
    </w:p>
    <w:p w14:paraId="23CF51A0" w14:textId="637B2B62" w:rsidR="0013680A" w:rsidRDefault="0013680A" w:rsidP="00567DB4">
      <w:pPr>
        <w:pStyle w:val="NormalWeb"/>
        <w:jc w:val="both"/>
        <w:rPr>
          <w:sz w:val="28"/>
          <w:szCs w:val="28"/>
        </w:rPr>
      </w:pPr>
    </w:p>
    <w:p w14:paraId="55989BC7" w14:textId="5EB7FDFE" w:rsidR="0013680A" w:rsidRPr="008F2309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Find </w:t>
      </w:r>
      <w:proofErr w:type="gramStart"/>
      <w:r>
        <w:rPr>
          <w:b/>
          <w:bCs/>
          <w:color w:val="000000" w:themeColor="text1"/>
          <w:sz w:val="28"/>
          <w:szCs w:val="28"/>
          <w:u w:val="single"/>
        </w:rPr>
        <w:t>best</w:t>
      </w:r>
      <w:proofErr w:type="gramEnd"/>
      <w:r>
        <w:rPr>
          <w:b/>
          <w:bCs/>
          <w:color w:val="000000" w:themeColor="text1"/>
          <w:sz w:val="28"/>
          <w:szCs w:val="28"/>
          <w:u w:val="single"/>
        </w:rPr>
        <w:t xml:space="preserve"> lambda: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73C3AA7" w14:textId="6FFFAE9D" w:rsidR="0013680A" w:rsidRDefault="0013680A" w:rsidP="00567DB4">
      <w:pPr>
        <w:pStyle w:val="NormalWeb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ample answer:</w:t>
      </w:r>
      <w:r w:rsidR="00E771E4">
        <w:rPr>
          <w:sz w:val="28"/>
          <w:szCs w:val="28"/>
        </w:rPr>
        <w:tab/>
      </w:r>
      <w:r w:rsidR="00E771E4">
        <w:rPr>
          <w:sz w:val="28"/>
          <w:szCs w:val="28"/>
        </w:rPr>
        <w:tab/>
      </w:r>
      <w:r w:rsidR="00E771E4">
        <w:rPr>
          <w:sz w:val="28"/>
          <w:szCs w:val="28"/>
        </w:rPr>
        <w:tab/>
      </w:r>
      <w:r w:rsidR="00E771E4">
        <w:rPr>
          <w:sz w:val="28"/>
          <w:szCs w:val="28"/>
        </w:rPr>
        <w:tab/>
      </w:r>
      <w:r w:rsidR="00E771E4">
        <w:rPr>
          <w:sz w:val="28"/>
          <w:szCs w:val="28"/>
        </w:rPr>
        <w:tab/>
      </w:r>
      <w:r w:rsidR="00E771E4" w:rsidRPr="00677926">
        <w:rPr>
          <w:i/>
          <w:iCs/>
          <w:sz w:val="28"/>
          <w:szCs w:val="28"/>
        </w:rPr>
        <w:t>(insert numerical values for c and d)</w:t>
      </w:r>
      <w:r>
        <w:rPr>
          <w:sz w:val="28"/>
          <w:szCs w:val="28"/>
        </w:rPr>
        <w:t xml:space="preserve"> </w:t>
      </w:r>
    </w:p>
    <w:p w14:paraId="58CFFD01" w14:textId="47E8859C" w:rsidR="00206B75" w:rsidRDefault="0013680A" w:rsidP="00206B75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range of Lambda values tested, the best lambda value is </w:t>
      </w:r>
      <w:r w:rsidR="00206B75">
        <w:rPr>
          <w:sz w:val="28"/>
          <w:szCs w:val="28"/>
        </w:rPr>
        <w:t>0.1,</w:t>
      </w:r>
      <w:r>
        <w:rPr>
          <w:sz w:val="28"/>
          <w:szCs w:val="28"/>
        </w:rPr>
        <w:t xml:space="preserve"> which yields an MSE of</w:t>
      </w:r>
      <w:r w:rsidR="00206B75">
        <w:rPr>
          <w:sz w:val="28"/>
          <w:szCs w:val="28"/>
        </w:rPr>
        <w:t xml:space="preserve"> </w:t>
      </w:r>
      <w:r w:rsidR="00206B75" w:rsidRPr="00206B75">
        <w:rPr>
          <w:sz w:val="28"/>
          <w:szCs w:val="28"/>
        </w:rPr>
        <w:t>1.9815144074864866</w:t>
      </w:r>
      <w:r w:rsidR="00206B75">
        <w:rPr>
          <w:sz w:val="28"/>
          <w:szCs w:val="28"/>
        </w:rPr>
        <w:t xml:space="preserve"> </w:t>
      </w:r>
      <w:r>
        <w:rPr>
          <w:sz w:val="28"/>
          <w:szCs w:val="28"/>
        </w:rPr>
        <w:t>as shown on the plot above.</w:t>
      </w:r>
    </w:p>
    <w:p w14:paraId="12492E7A" w14:textId="33A9A6A0" w:rsidR="00206B75" w:rsidRPr="00206B75" w:rsidRDefault="00206B75" w:rsidP="00206B75">
      <w:pPr>
        <w:pStyle w:val="NormalWeb"/>
        <w:jc w:val="both"/>
        <w:rPr>
          <w:sz w:val="28"/>
          <w:szCs w:val="28"/>
        </w:rPr>
      </w:pPr>
    </w:p>
    <w:p w14:paraId="739FBFBA" w14:textId="49A4F822" w:rsidR="0013680A" w:rsidRDefault="0013680A" w:rsidP="0013680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8C78FE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</w:p>
    <w:p w14:paraId="530A7201" w14:textId="0720B252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equation of the best fitted model: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C65AFA9" w14:textId="09E5DCD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525654F0" w14:textId="76E7C6BE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(</w:t>
      </w:r>
      <w:r>
        <w:rPr>
          <w:i/>
          <w:iCs/>
          <w:color w:val="000000" w:themeColor="text1"/>
          <w:sz w:val="28"/>
          <w:szCs w:val="28"/>
        </w:rPr>
        <w:t xml:space="preserve">Insert numerical values for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i/>
          <w:iCs/>
          <w:color w:val="000000" w:themeColor="text1"/>
          <w:sz w:val="28"/>
          <w:szCs w:val="28"/>
        </w:rPr>
        <w:t xml:space="preserve">’s and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34C06F18" w14:textId="5BB0EBF6" w:rsidR="00303BFF" w:rsidRPr="004C627B" w:rsidRDefault="00000000" w:rsidP="0013680A">
      <w:pPr>
        <w:ind w:right="200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+b </m:t>
          </m:r>
        </m:oMath>
      </m:oMathPara>
    </w:p>
    <w:p w14:paraId="7CAC6904" w14:textId="493E4266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679BC13C" w14:textId="77777777" w:rsidR="00206B75" w:rsidRPr="00206B75" w:rsidRDefault="00206B75" w:rsidP="00206B75">
      <w:pPr>
        <w:ind w:right="200"/>
        <w:rPr>
          <w:color w:val="000000" w:themeColor="text1"/>
          <w:sz w:val="28"/>
          <w:szCs w:val="28"/>
        </w:rPr>
      </w:pPr>
      <w:r w:rsidRPr="00206B75">
        <w:rPr>
          <w:color w:val="000000" w:themeColor="text1"/>
          <w:sz w:val="28"/>
          <w:szCs w:val="28"/>
        </w:rPr>
        <w:t>[-4.33992630e-</w:t>
      </w:r>
      <w:proofErr w:type="gramStart"/>
      <w:r w:rsidRPr="00206B75">
        <w:rPr>
          <w:color w:val="000000" w:themeColor="text1"/>
          <w:sz w:val="28"/>
          <w:szCs w:val="28"/>
        </w:rPr>
        <w:t>01  8.16204762e</w:t>
      </w:r>
      <w:proofErr w:type="gramEnd"/>
      <w:r w:rsidRPr="00206B75">
        <w:rPr>
          <w:color w:val="000000" w:themeColor="text1"/>
          <w:sz w:val="28"/>
          <w:szCs w:val="28"/>
        </w:rPr>
        <w:t>-01  5.19495066e-01  3.83342192e+00</w:t>
      </w:r>
    </w:p>
    <w:p w14:paraId="1F4D530B" w14:textId="5D50F65C" w:rsidR="0013680A" w:rsidRPr="00206B75" w:rsidRDefault="00206B75" w:rsidP="00206B75">
      <w:pPr>
        <w:ind w:right="200"/>
        <w:rPr>
          <w:color w:val="000000" w:themeColor="text1"/>
          <w:sz w:val="28"/>
          <w:szCs w:val="28"/>
        </w:rPr>
      </w:pPr>
      <w:r w:rsidRPr="00206B75">
        <w:rPr>
          <w:color w:val="000000" w:themeColor="text1"/>
          <w:sz w:val="28"/>
          <w:szCs w:val="28"/>
        </w:rPr>
        <w:t xml:space="preserve">  2.11359089e-</w:t>
      </w:r>
      <w:proofErr w:type="gramStart"/>
      <w:r w:rsidRPr="00206B75">
        <w:rPr>
          <w:color w:val="000000" w:themeColor="text1"/>
          <w:sz w:val="28"/>
          <w:szCs w:val="28"/>
        </w:rPr>
        <w:t>01  4.53719310e</w:t>
      </w:r>
      <w:proofErr w:type="gramEnd"/>
      <w:r w:rsidRPr="00206B75">
        <w:rPr>
          <w:color w:val="000000" w:themeColor="text1"/>
          <w:sz w:val="28"/>
          <w:szCs w:val="28"/>
        </w:rPr>
        <w:t>-04]</w:t>
      </w:r>
    </w:p>
    <w:p w14:paraId="60E5D32C" w14:textId="1A17DC5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C620C3" w:rsidRPr="00C620C3">
        <w:rPr>
          <w:b/>
          <w:bCs/>
          <w:color w:val="000000" w:themeColor="text1"/>
          <w:sz w:val="28"/>
          <w:szCs w:val="28"/>
          <w:u w:val="single"/>
        </w:rPr>
        <w:t>Plot the predicted stock prices and actual stock prices using Google data</w:t>
      </w:r>
    </w:p>
    <w:p w14:paraId="7C97F836" w14:textId="6D1A38BC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21FF6DB9" w14:textId="1597FFD1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(Note that the plot below is not the solution</w:t>
      </w:r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033DBECF" w14:textId="77777777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26D5E09" w14:textId="29DE1C2D" w:rsidR="0013680A" w:rsidRPr="0013680A" w:rsidRDefault="00206B75" w:rsidP="0013680A">
      <w:pPr>
        <w:ind w:right="200"/>
        <w:rPr>
          <w:color w:val="000000" w:themeColor="text1"/>
          <w:sz w:val="28"/>
          <w:szCs w:val="28"/>
        </w:rPr>
      </w:pPr>
      <w:r w:rsidRPr="00206B75">
        <w:rPr>
          <w:color w:val="000000" w:themeColor="text1"/>
          <w:sz w:val="28"/>
          <w:szCs w:val="28"/>
        </w:rPr>
        <w:drawing>
          <wp:inline distT="0" distB="0" distL="0" distR="0" wp14:anchorId="48EBA385" wp14:editId="26ACAE3C">
            <wp:extent cx="5906324" cy="4563112"/>
            <wp:effectExtent l="0" t="0" r="0" b="8890"/>
            <wp:docPr id="1193959388" name="Picture 1" descr="A graph with orang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59388" name="Picture 1" descr="A graph with orange line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6DC" w14:textId="08130DE5" w:rsidR="008F2309" w:rsidRPr="008F2309" w:rsidRDefault="008F2309" w:rsidP="0013680A">
      <w:pPr>
        <w:pStyle w:val="NormalWeb"/>
        <w:jc w:val="both"/>
        <w:rPr>
          <w:color w:val="000000" w:themeColor="text1"/>
          <w:sz w:val="28"/>
          <w:szCs w:val="28"/>
        </w:rPr>
      </w:pPr>
    </w:p>
    <w:sectPr w:rsidR="008F2309" w:rsidRPr="008F2309">
      <w:footerReference w:type="default" r:id="rId11"/>
      <w:pgSz w:w="12240" w:h="15840"/>
      <w:pgMar w:top="1320" w:right="1320" w:bottom="849" w:left="1340" w:header="0" w:footer="7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DF9B0" w14:textId="77777777" w:rsidR="00447820" w:rsidRDefault="00447820">
      <w:r>
        <w:separator/>
      </w:r>
    </w:p>
  </w:endnote>
  <w:endnote w:type="continuationSeparator" w:id="0">
    <w:p w14:paraId="37BB0AA6" w14:textId="77777777" w:rsidR="00447820" w:rsidRDefault="0044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F7A2C" w14:textId="77777777" w:rsidR="008F75AD" w:rsidRDefault="001D2604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5A6F63AA" wp14:editId="7E4F6857">
              <wp:simplePos x="0" y="0"/>
              <wp:positionH relativeFrom="page">
                <wp:posOffset>3829050</wp:posOffset>
              </wp:positionH>
              <wp:positionV relativeFrom="page">
                <wp:posOffset>9415780</wp:posOffset>
              </wp:positionV>
              <wp:extent cx="114300" cy="1517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62CDE9" w14:textId="77777777" w:rsidR="008F75AD" w:rsidRDefault="001D2604">
                          <w:pPr>
                            <w:pStyle w:val="FrameContents"/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F63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5pt;margin-top:741.4pt;width:9pt;height:11.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" o:allowincell="f" stroked="f">
              <v:fill opacity="0"/>
              <v:textbox inset="0,0,0,0">
                <w:txbxContent>
                  <w:p w14:paraId="4762CDE9" w14:textId="77777777" w:rsidR="008F75AD" w:rsidRDefault="001D2604">
                    <w:pPr>
                      <w:pStyle w:val="FrameContents"/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1E880" w14:textId="77777777" w:rsidR="00447820" w:rsidRDefault="00447820">
      <w:r>
        <w:separator/>
      </w:r>
    </w:p>
  </w:footnote>
  <w:footnote w:type="continuationSeparator" w:id="0">
    <w:p w14:paraId="6D069B62" w14:textId="77777777" w:rsidR="00447820" w:rsidRDefault="00447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5455C"/>
    <w:multiLevelType w:val="multilevel"/>
    <w:tmpl w:val="205AA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408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AD"/>
    <w:rsid w:val="000028FA"/>
    <w:rsid w:val="00023F05"/>
    <w:rsid w:val="000518BC"/>
    <w:rsid w:val="00095894"/>
    <w:rsid w:val="000E14D0"/>
    <w:rsid w:val="000F4761"/>
    <w:rsid w:val="00123BB3"/>
    <w:rsid w:val="0013680A"/>
    <w:rsid w:val="00152586"/>
    <w:rsid w:val="00194A6A"/>
    <w:rsid w:val="001A1F9D"/>
    <w:rsid w:val="001A3F9D"/>
    <w:rsid w:val="001D2604"/>
    <w:rsid w:val="00206B75"/>
    <w:rsid w:val="002332FA"/>
    <w:rsid w:val="00250D44"/>
    <w:rsid w:val="00280BA2"/>
    <w:rsid w:val="002978B7"/>
    <w:rsid w:val="002D1439"/>
    <w:rsid w:val="00303BFF"/>
    <w:rsid w:val="00305342"/>
    <w:rsid w:val="0035555D"/>
    <w:rsid w:val="003941BD"/>
    <w:rsid w:val="003B4E33"/>
    <w:rsid w:val="003B4F2C"/>
    <w:rsid w:val="003F1DB7"/>
    <w:rsid w:val="00404D06"/>
    <w:rsid w:val="00415299"/>
    <w:rsid w:val="00434BAD"/>
    <w:rsid w:val="00447820"/>
    <w:rsid w:val="00467653"/>
    <w:rsid w:val="004A014F"/>
    <w:rsid w:val="004C3FDC"/>
    <w:rsid w:val="004C4FE0"/>
    <w:rsid w:val="004C627B"/>
    <w:rsid w:val="004E7DD4"/>
    <w:rsid w:val="005252C7"/>
    <w:rsid w:val="00547032"/>
    <w:rsid w:val="00550E9B"/>
    <w:rsid w:val="00567DB4"/>
    <w:rsid w:val="005E3E42"/>
    <w:rsid w:val="005E6CB7"/>
    <w:rsid w:val="00664D02"/>
    <w:rsid w:val="00677926"/>
    <w:rsid w:val="006D0944"/>
    <w:rsid w:val="006D14C5"/>
    <w:rsid w:val="007126B3"/>
    <w:rsid w:val="00737B95"/>
    <w:rsid w:val="0076037F"/>
    <w:rsid w:val="00770968"/>
    <w:rsid w:val="00782F9D"/>
    <w:rsid w:val="007F1969"/>
    <w:rsid w:val="00805366"/>
    <w:rsid w:val="0080689B"/>
    <w:rsid w:val="00815E1A"/>
    <w:rsid w:val="00825987"/>
    <w:rsid w:val="0088617F"/>
    <w:rsid w:val="008A6179"/>
    <w:rsid w:val="008F2309"/>
    <w:rsid w:val="008F75AD"/>
    <w:rsid w:val="00964DC4"/>
    <w:rsid w:val="00981968"/>
    <w:rsid w:val="009B008F"/>
    <w:rsid w:val="00A30BF1"/>
    <w:rsid w:val="00A63DAD"/>
    <w:rsid w:val="00A67AFC"/>
    <w:rsid w:val="00AA1FDC"/>
    <w:rsid w:val="00AC7603"/>
    <w:rsid w:val="00AD0416"/>
    <w:rsid w:val="00B23D38"/>
    <w:rsid w:val="00B27A30"/>
    <w:rsid w:val="00B300F3"/>
    <w:rsid w:val="00BE2470"/>
    <w:rsid w:val="00BE5188"/>
    <w:rsid w:val="00C018FA"/>
    <w:rsid w:val="00C26DDC"/>
    <w:rsid w:val="00C442E5"/>
    <w:rsid w:val="00C620C3"/>
    <w:rsid w:val="00C7191C"/>
    <w:rsid w:val="00C76CF3"/>
    <w:rsid w:val="00CB47AC"/>
    <w:rsid w:val="00CC18CE"/>
    <w:rsid w:val="00CD6DFB"/>
    <w:rsid w:val="00CE596E"/>
    <w:rsid w:val="00D26181"/>
    <w:rsid w:val="00D448B6"/>
    <w:rsid w:val="00D971F7"/>
    <w:rsid w:val="00DE53F7"/>
    <w:rsid w:val="00E23AC0"/>
    <w:rsid w:val="00E44BF9"/>
    <w:rsid w:val="00E771E4"/>
    <w:rsid w:val="00EA5B16"/>
    <w:rsid w:val="00ED1274"/>
    <w:rsid w:val="00F072B1"/>
    <w:rsid w:val="00F43590"/>
    <w:rsid w:val="00F51185"/>
    <w:rsid w:val="00F56F08"/>
    <w:rsid w:val="00F83E6E"/>
    <w:rsid w:val="00FC68B6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2B5"/>
  <w15:docId w15:val="{7A04A29A-7B5D-6E44-B150-413BBCA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C545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8F230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F2309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宫梓育</dc:creator>
  <dc:description/>
  <cp:lastModifiedBy>Xinyu Liu</cp:lastModifiedBy>
  <cp:revision>9</cp:revision>
  <cp:lastPrinted>2025-02-22T17:44:00Z</cp:lastPrinted>
  <dcterms:created xsi:type="dcterms:W3CDTF">2024-10-11T06:16:00Z</dcterms:created>
  <dcterms:modified xsi:type="dcterms:W3CDTF">2025-03-15T03:55:00Z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2024-03-01T22:29:36Z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b2c828b4-08f1-4626-8532-f07ce864e5eb</vt:lpwstr>
  </property>
  <property fmtid="{D5CDD505-2E9C-101B-9397-08002B2CF9AE}" pid="8" name="MSIP_Label_4044bd30-2ed7-4c9d-9d12-46200872a97b_ContentBits">
    <vt:lpwstr>0</vt:lpwstr>
  </property>
</Properties>
</file>